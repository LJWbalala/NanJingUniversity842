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3FA" w:rsidRPr="000F23FA" w:rsidRDefault="000F23FA" w:rsidP="000F23FA">
      <w:pPr>
        <w:rPr>
          <w:rFonts w:asciiTheme="minorEastAsia" w:eastAsiaTheme="minorEastAsia" w:hAnsiTheme="minorEastAsia"/>
          <w:bCs/>
          <w:szCs w:val="21"/>
        </w:rPr>
      </w:pPr>
      <w:r w:rsidRPr="000F23FA">
        <w:rPr>
          <w:rFonts w:asciiTheme="minorEastAsia" w:eastAsiaTheme="minorEastAsia" w:hAnsiTheme="minorEastAsia" w:hint="eastAsia"/>
          <w:bCs/>
          <w:szCs w:val="21"/>
        </w:rPr>
        <w:t>6</w:t>
      </w:r>
      <w:r w:rsidRPr="000F23FA">
        <w:rPr>
          <w:rFonts w:asciiTheme="minorEastAsia" w:eastAsiaTheme="minorEastAsia" w:hAnsiTheme="minorEastAsia"/>
          <w:bCs/>
          <w:szCs w:val="21"/>
        </w:rPr>
        <w:t>.</w:t>
      </w:r>
      <w:r w:rsidRPr="000F23FA">
        <w:rPr>
          <w:rFonts w:asciiTheme="minorEastAsia" w:eastAsiaTheme="minorEastAsia" w:hAnsiTheme="minorEastAsia" w:hint="eastAsia"/>
          <w:bCs/>
          <w:szCs w:val="21"/>
        </w:rPr>
        <w:t xml:space="preserve"> </w:t>
      </w:r>
      <w:r w:rsidRPr="000F23FA">
        <w:rPr>
          <w:rFonts w:asciiTheme="minorEastAsia" w:eastAsiaTheme="minorEastAsia" w:hAnsiTheme="minorEastAsia"/>
          <w:bCs/>
          <w:szCs w:val="21"/>
        </w:rPr>
        <w:tab/>
      </w:r>
      <w:r w:rsidRPr="000F23FA">
        <w:rPr>
          <w:rFonts w:asciiTheme="minorEastAsia" w:eastAsiaTheme="minorEastAsia" w:hAnsiTheme="minorEastAsia" w:hint="eastAsia"/>
          <w:bCs/>
          <w:szCs w:val="21"/>
        </w:rPr>
        <w:t>(1)</w:t>
      </w:r>
      <w:r w:rsidRPr="000F23FA">
        <w:rPr>
          <w:rFonts w:asciiTheme="minorEastAsia" w:eastAsiaTheme="minorEastAsia" w:hAnsiTheme="minorEastAsia"/>
          <w:bCs/>
          <w:szCs w:val="21"/>
        </w:rPr>
        <w:tab/>
      </w:r>
      <w:r w:rsidRPr="000F23FA">
        <w:rPr>
          <w:rFonts w:asciiTheme="minorEastAsia" w:eastAsiaTheme="minorEastAsia" w:hAnsiTheme="minorEastAsia"/>
          <w:bCs/>
          <w:szCs w:val="21"/>
        </w:rPr>
        <w:t>(11-1)+(36-1)+(36-16)+(34-16)+(34-9)+(12-9)=10+35+20+18+25+3=111</w:t>
      </w:r>
    </w:p>
    <w:p w:rsidR="000F23FA" w:rsidRPr="000F23FA" w:rsidRDefault="000F23FA" w:rsidP="000F23FA">
      <w:pPr>
        <w:ind w:firstLine="420"/>
        <w:rPr>
          <w:rFonts w:asciiTheme="minorEastAsia" w:eastAsiaTheme="minorEastAsia" w:hAnsiTheme="minorEastAsia"/>
          <w:bCs/>
          <w:szCs w:val="21"/>
        </w:rPr>
      </w:pPr>
      <w:r w:rsidRPr="000F23FA">
        <w:rPr>
          <w:rFonts w:asciiTheme="minorEastAsia" w:eastAsiaTheme="minorEastAsia" w:hAnsiTheme="minorEastAsia"/>
          <w:bCs/>
          <w:szCs w:val="21"/>
        </w:rPr>
        <w:t>(2)</w:t>
      </w:r>
      <w:r w:rsidRPr="000F23FA">
        <w:rPr>
          <w:rFonts w:asciiTheme="minorEastAsia" w:eastAsiaTheme="minorEastAsia" w:hAnsiTheme="minorEastAsia"/>
          <w:bCs/>
          <w:szCs w:val="21"/>
        </w:rPr>
        <w:tab/>
      </w:r>
      <w:r w:rsidRPr="000F23FA">
        <w:rPr>
          <w:rFonts w:asciiTheme="minorEastAsia" w:eastAsiaTheme="minorEastAsia" w:hAnsiTheme="minorEastAsia" w:hint="eastAsia"/>
          <w:bCs/>
          <w:szCs w:val="21"/>
        </w:rPr>
        <w:t>(</w:t>
      </w:r>
      <w:r w:rsidRPr="000F23FA">
        <w:rPr>
          <w:rFonts w:asciiTheme="minorEastAsia" w:eastAsiaTheme="minorEastAsia" w:hAnsiTheme="minorEastAsia"/>
          <w:bCs/>
          <w:szCs w:val="21"/>
        </w:rPr>
        <w:t>12-11</w:t>
      </w:r>
      <w:r w:rsidRPr="000F23FA">
        <w:rPr>
          <w:rFonts w:asciiTheme="minorEastAsia" w:eastAsiaTheme="minorEastAsia" w:hAnsiTheme="minorEastAsia" w:hint="eastAsia"/>
          <w:bCs/>
          <w:szCs w:val="21"/>
        </w:rPr>
        <w:t>)</w:t>
      </w:r>
      <w:r w:rsidRPr="000F23FA">
        <w:rPr>
          <w:rFonts w:asciiTheme="minorEastAsia" w:eastAsiaTheme="minorEastAsia" w:hAnsiTheme="minorEastAsia"/>
          <w:bCs/>
          <w:szCs w:val="21"/>
        </w:rPr>
        <w:t>+</w:t>
      </w:r>
      <w:r w:rsidRPr="000F23FA">
        <w:rPr>
          <w:rFonts w:asciiTheme="minorEastAsia" w:eastAsiaTheme="minorEastAsia" w:hAnsiTheme="minorEastAsia" w:hint="eastAsia"/>
          <w:bCs/>
          <w:szCs w:val="21"/>
        </w:rPr>
        <w:t>(</w:t>
      </w:r>
      <w:r w:rsidRPr="000F23FA">
        <w:rPr>
          <w:rFonts w:asciiTheme="minorEastAsia" w:eastAsiaTheme="minorEastAsia" w:hAnsiTheme="minorEastAsia"/>
          <w:bCs/>
          <w:szCs w:val="21"/>
        </w:rPr>
        <w:t>12-9</w:t>
      </w:r>
      <w:r w:rsidRPr="000F23FA">
        <w:rPr>
          <w:rFonts w:asciiTheme="minorEastAsia" w:eastAsiaTheme="minorEastAsia" w:hAnsiTheme="minorEastAsia" w:hint="eastAsia"/>
          <w:bCs/>
          <w:szCs w:val="21"/>
        </w:rPr>
        <w:t>)</w:t>
      </w:r>
      <w:r w:rsidRPr="000F23FA">
        <w:rPr>
          <w:rFonts w:asciiTheme="minorEastAsia" w:eastAsiaTheme="minorEastAsia" w:hAnsiTheme="minorEastAsia"/>
          <w:bCs/>
          <w:szCs w:val="21"/>
        </w:rPr>
        <w:t>+</w:t>
      </w:r>
      <w:r w:rsidRPr="000F23FA">
        <w:rPr>
          <w:rFonts w:asciiTheme="minorEastAsia" w:eastAsiaTheme="minorEastAsia" w:hAnsiTheme="minorEastAsia" w:hint="eastAsia"/>
          <w:bCs/>
          <w:szCs w:val="21"/>
        </w:rPr>
        <w:t>(</w:t>
      </w:r>
      <w:r w:rsidRPr="000F23FA">
        <w:rPr>
          <w:rFonts w:asciiTheme="minorEastAsia" w:eastAsiaTheme="minorEastAsia" w:hAnsiTheme="minorEastAsia"/>
          <w:bCs/>
          <w:szCs w:val="21"/>
        </w:rPr>
        <w:t>16-9</w:t>
      </w:r>
      <w:r w:rsidRPr="000F23FA">
        <w:rPr>
          <w:rFonts w:asciiTheme="minorEastAsia" w:eastAsiaTheme="minorEastAsia" w:hAnsiTheme="minorEastAsia" w:hint="eastAsia"/>
          <w:bCs/>
          <w:szCs w:val="21"/>
        </w:rPr>
        <w:t>)</w:t>
      </w:r>
      <w:r w:rsidRPr="000F23FA">
        <w:rPr>
          <w:rFonts w:asciiTheme="minorEastAsia" w:eastAsiaTheme="minorEastAsia" w:hAnsiTheme="minorEastAsia"/>
          <w:bCs/>
          <w:szCs w:val="21"/>
        </w:rPr>
        <w:t>+</w:t>
      </w:r>
      <w:r w:rsidRPr="000F23FA">
        <w:rPr>
          <w:rFonts w:asciiTheme="minorEastAsia" w:eastAsiaTheme="minorEastAsia" w:hAnsiTheme="minorEastAsia" w:hint="eastAsia"/>
          <w:bCs/>
          <w:szCs w:val="21"/>
        </w:rPr>
        <w:t>(</w:t>
      </w:r>
      <w:r w:rsidRPr="000F23FA">
        <w:rPr>
          <w:rFonts w:asciiTheme="minorEastAsia" w:eastAsiaTheme="minorEastAsia" w:hAnsiTheme="minorEastAsia"/>
          <w:bCs/>
          <w:szCs w:val="21"/>
        </w:rPr>
        <w:t>16-1</w:t>
      </w:r>
      <w:r w:rsidRPr="000F23FA">
        <w:rPr>
          <w:rFonts w:asciiTheme="minorEastAsia" w:eastAsiaTheme="minorEastAsia" w:hAnsiTheme="minorEastAsia" w:hint="eastAsia"/>
          <w:bCs/>
          <w:szCs w:val="21"/>
        </w:rPr>
        <w:t>)</w:t>
      </w:r>
      <w:r w:rsidRPr="000F23FA">
        <w:rPr>
          <w:rFonts w:asciiTheme="minorEastAsia" w:eastAsiaTheme="minorEastAsia" w:hAnsiTheme="minorEastAsia"/>
          <w:bCs/>
          <w:szCs w:val="21"/>
        </w:rPr>
        <w:t>+</w:t>
      </w:r>
      <w:r w:rsidRPr="000F23FA">
        <w:rPr>
          <w:rFonts w:asciiTheme="minorEastAsia" w:eastAsiaTheme="minorEastAsia" w:hAnsiTheme="minorEastAsia" w:hint="eastAsia"/>
          <w:bCs/>
          <w:szCs w:val="21"/>
        </w:rPr>
        <w:t>(</w:t>
      </w:r>
      <w:r w:rsidRPr="000F23FA">
        <w:rPr>
          <w:rFonts w:asciiTheme="minorEastAsia" w:eastAsiaTheme="minorEastAsia" w:hAnsiTheme="minorEastAsia"/>
          <w:bCs/>
          <w:szCs w:val="21"/>
        </w:rPr>
        <w:t>34-1</w:t>
      </w:r>
      <w:r w:rsidRPr="000F23FA">
        <w:rPr>
          <w:rFonts w:asciiTheme="minorEastAsia" w:eastAsiaTheme="minorEastAsia" w:hAnsiTheme="minorEastAsia" w:hint="eastAsia"/>
          <w:bCs/>
          <w:szCs w:val="21"/>
        </w:rPr>
        <w:t>)</w:t>
      </w:r>
      <w:r w:rsidRPr="000F23FA">
        <w:rPr>
          <w:rFonts w:asciiTheme="minorEastAsia" w:eastAsiaTheme="minorEastAsia" w:hAnsiTheme="minorEastAsia"/>
          <w:bCs/>
          <w:szCs w:val="21"/>
        </w:rPr>
        <w:t>+</w:t>
      </w:r>
      <w:r w:rsidRPr="000F23FA">
        <w:rPr>
          <w:rFonts w:asciiTheme="minorEastAsia" w:eastAsiaTheme="minorEastAsia" w:hAnsiTheme="minorEastAsia" w:hint="eastAsia"/>
          <w:bCs/>
          <w:szCs w:val="21"/>
        </w:rPr>
        <w:t>(</w:t>
      </w:r>
      <w:r w:rsidRPr="000F23FA">
        <w:rPr>
          <w:rFonts w:asciiTheme="minorEastAsia" w:eastAsiaTheme="minorEastAsia" w:hAnsiTheme="minorEastAsia"/>
          <w:bCs/>
          <w:szCs w:val="21"/>
        </w:rPr>
        <w:t>36-34</w:t>
      </w:r>
      <w:r w:rsidRPr="000F23FA">
        <w:rPr>
          <w:rFonts w:asciiTheme="minorEastAsia" w:eastAsiaTheme="minorEastAsia" w:hAnsiTheme="minorEastAsia" w:hint="eastAsia"/>
          <w:bCs/>
          <w:szCs w:val="21"/>
        </w:rPr>
        <w:t>)</w:t>
      </w:r>
      <w:r w:rsidRPr="000F23FA">
        <w:rPr>
          <w:rFonts w:asciiTheme="minorEastAsia" w:eastAsiaTheme="minorEastAsia" w:hAnsiTheme="minorEastAsia"/>
          <w:bCs/>
          <w:szCs w:val="21"/>
        </w:rPr>
        <w:t>=1+3+7+15+33+2=61</w:t>
      </w:r>
    </w:p>
    <w:p w:rsidR="000F23FA" w:rsidRPr="000F23FA" w:rsidRDefault="000F23FA" w:rsidP="000F23FA">
      <w:pPr>
        <w:ind w:firstLine="420"/>
        <w:rPr>
          <w:rFonts w:asciiTheme="minorEastAsia" w:eastAsiaTheme="minorEastAsia" w:hAnsiTheme="minorEastAsia"/>
          <w:bCs/>
          <w:szCs w:val="21"/>
        </w:rPr>
      </w:pPr>
      <w:r w:rsidRPr="000F23FA">
        <w:rPr>
          <w:rFonts w:asciiTheme="minorEastAsia" w:eastAsiaTheme="minorEastAsia" w:hAnsiTheme="minorEastAsia" w:hint="eastAsia"/>
          <w:bCs/>
          <w:szCs w:val="21"/>
        </w:rPr>
        <w:t>(3)</w:t>
      </w:r>
      <w:r w:rsidRPr="000F23FA">
        <w:rPr>
          <w:rFonts w:asciiTheme="minorEastAsia" w:eastAsiaTheme="minorEastAsia" w:hAnsiTheme="minorEastAsia"/>
          <w:bCs/>
          <w:szCs w:val="21"/>
        </w:rPr>
        <w:tab/>
        <w:t>(39-11</w:t>
      </w:r>
      <w:proofErr w:type="gramStart"/>
      <w:r w:rsidRPr="000F23FA">
        <w:rPr>
          <w:rFonts w:asciiTheme="minorEastAsia" w:eastAsiaTheme="minorEastAsia" w:hAnsiTheme="minorEastAsia"/>
          <w:bCs/>
          <w:szCs w:val="21"/>
        </w:rPr>
        <w:t>)</w:t>
      </w:r>
      <w:r w:rsidRPr="000F23FA">
        <w:rPr>
          <w:rFonts w:asciiTheme="minorEastAsia" w:eastAsiaTheme="minorEastAsia" w:hAnsiTheme="minorEastAsia"/>
          <w:bCs/>
          <w:szCs w:val="21"/>
        </w:rPr>
        <w:t>+</w:t>
      </w:r>
      <w:proofErr w:type="gramEnd"/>
      <w:r w:rsidRPr="000F23FA">
        <w:rPr>
          <w:rFonts w:asciiTheme="minorEastAsia" w:eastAsiaTheme="minorEastAsia" w:hAnsiTheme="minorEastAsia" w:hint="eastAsia"/>
          <w:bCs/>
          <w:szCs w:val="21"/>
        </w:rPr>
        <w:t>(</w:t>
      </w:r>
      <w:r w:rsidRPr="000F23FA">
        <w:rPr>
          <w:rFonts w:asciiTheme="minorEastAsia" w:eastAsiaTheme="minorEastAsia" w:hAnsiTheme="minorEastAsia"/>
          <w:bCs/>
          <w:szCs w:val="21"/>
        </w:rPr>
        <w:t>39-1</w:t>
      </w:r>
      <w:r w:rsidRPr="000F23FA">
        <w:rPr>
          <w:rFonts w:asciiTheme="minorEastAsia" w:eastAsiaTheme="minorEastAsia" w:hAnsiTheme="minorEastAsia"/>
          <w:bCs/>
          <w:szCs w:val="21"/>
        </w:rPr>
        <w:t>)</w:t>
      </w:r>
      <w:r w:rsidRPr="000F23FA">
        <w:rPr>
          <w:rFonts w:asciiTheme="minorEastAsia" w:eastAsiaTheme="minorEastAsia" w:hAnsiTheme="minorEastAsia"/>
          <w:bCs/>
          <w:szCs w:val="21"/>
        </w:rPr>
        <w:t>=28+38=66</w:t>
      </w:r>
    </w:p>
    <w:p w:rsidR="000F23FA" w:rsidRPr="000F23FA" w:rsidRDefault="000F23FA" w:rsidP="000F23FA">
      <w:pPr>
        <w:rPr>
          <w:rFonts w:asciiTheme="minorEastAsia" w:eastAsiaTheme="minorEastAsia" w:hAnsiTheme="minorEastAsia"/>
          <w:bCs/>
          <w:szCs w:val="21"/>
        </w:rPr>
      </w:pPr>
    </w:p>
    <w:p w:rsidR="000F23FA" w:rsidRPr="000F23FA" w:rsidRDefault="000F23FA" w:rsidP="000F23FA">
      <w:pPr>
        <w:rPr>
          <w:rFonts w:asciiTheme="minorEastAsia" w:eastAsiaTheme="minorEastAsia" w:hAnsiTheme="minorEastAsia" w:hint="eastAsia"/>
        </w:rPr>
      </w:pPr>
      <w:r w:rsidRPr="000F23FA">
        <w:rPr>
          <w:rFonts w:asciiTheme="minorEastAsia" w:eastAsiaTheme="minorEastAsia" w:hAnsiTheme="minorEastAsia" w:hint="eastAsia"/>
          <w:bCs/>
          <w:szCs w:val="21"/>
        </w:rPr>
        <w:t>7</w:t>
      </w:r>
      <w:r w:rsidRPr="000F23FA">
        <w:rPr>
          <w:rFonts w:asciiTheme="minorEastAsia" w:eastAsiaTheme="minorEastAsia" w:hAnsiTheme="minorEastAsia"/>
          <w:bCs/>
          <w:szCs w:val="21"/>
        </w:rPr>
        <w:t>.</w:t>
      </w:r>
      <w:r w:rsidRPr="000F23FA">
        <w:rPr>
          <w:rFonts w:asciiTheme="minorEastAsia" w:eastAsiaTheme="minorEastAsia" w:hAnsiTheme="minorEastAsia"/>
          <w:bCs/>
          <w:szCs w:val="21"/>
        </w:rPr>
        <w:tab/>
      </w:r>
      <w:r w:rsidRPr="000F23FA">
        <w:rPr>
          <w:rFonts w:asciiTheme="minorEastAsia" w:eastAsiaTheme="minorEastAsia" w:hAnsiTheme="minorEastAsia"/>
        </w:rPr>
        <w:t>(1)</w:t>
      </w:r>
      <w:r w:rsidRPr="000F23FA">
        <w:rPr>
          <w:rFonts w:asciiTheme="minorEastAsia" w:eastAsiaTheme="minorEastAsia" w:hAnsiTheme="minorEastAsia" w:hint="eastAsia"/>
        </w:rPr>
        <w:t xml:space="preserve"> </w:t>
      </w:r>
      <w:r w:rsidRPr="000F23FA">
        <w:rPr>
          <w:rFonts w:asciiTheme="minorEastAsia" w:eastAsiaTheme="minorEastAsia" w:hAnsiTheme="minorEastAsia" w:hint="eastAsia"/>
        </w:rPr>
        <w:t>565</w:t>
      </w:r>
      <w:r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 w:hint="eastAsia"/>
        </w:rPr>
        <w:t xml:space="preserve"> 143-&gt;86-&gt;147-&gt;91-&gt;177-&gt;94-&gt;150-&gt;102-&gt;175-&gt;</w:t>
      </w:r>
      <w:r w:rsidRPr="000F23FA">
        <w:rPr>
          <w:rFonts w:asciiTheme="minorEastAsia" w:eastAsiaTheme="minorEastAsia" w:hAnsiTheme="minorEastAsia" w:hint="eastAsia"/>
        </w:rPr>
        <w:t>130</w:t>
      </w:r>
    </w:p>
    <w:p w:rsidR="000F23FA" w:rsidRPr="000F23FA" w:rsidRDefault="000F23FA" w:rsidP="000F23FA">
      <w:pPr>
        <w:tabs>
          <w:tab w:val="left" w:pos="425"/>
        </w:tabs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ab/>
        <w:t>(2)</w:t>
      </w:r>
      <w:r w:rsidRPr="000F23FA">
        <w:rPr>
          <w:rFonts w:asciiTheme="minorEastAsia" w:eastAsiaTheme="minorEastAsia" w:hAnsiTheme="minorEastAsia" w:hint="eastAsia"/>
        </w:rPr>
        <w:t xml:space="preserve"> </w:t>
      </w:r>
      <w:r w:rsidRPr="000F23FA">
        <w:rPr>
          <w:rFonts w:asciiTheme="minorEastAsia" w:eastAsiaTheme="minorEastAsia" w:hAnsiTheme="minorEastAsia" w:hint="eastAsia"/>
        </w:rPr>
        <w:t>162</w:t>
      </w:r>
      <w:r>
        <w:rPr>
          <w:rFonts w:asciiTheme="minorEastAsia" w:eastAsiaTheme="minorEastAsia" w:hAnsiTheme="minorEastAsia" w:hint="eastAsia"/>
        </w:rPr>
        <w:t>. 143-&gt;147-&gt;150-&gt;130-&gt;102-&gt;94-&gt;91-&gt;86-&gt;175-&gt;</w:t>
      </w:r>
      <w:r w:rsidRPr="000F23FA">
        <w:rPr>
          <w:rFonts w:asciiTheme="minorEastAsia" w:eastAsiaTheme="minorEastAsia" w:hAnsiTheme="minorEastAsia" w:hint="eastAsia"/>
        </w:rPr>
        <w:t>177</w:t>
      </w:r>
    </w:p>
    <w:p w:rsidR="000F23FA" w:rsidRPr="000F23FA" w:rsidRDefault="000F23FA" w:rsidP="000F23FA">
      <w:pPr>
        <w:tabs>
          <w:tab w:val="left" w:pos="425"/>
        </w:tabs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ab/>
        <w:t>(3)</w:t>
      </w:r>
      <w:r w:rsidRPr="000F23FA">
        <w:rPr>
          <w:rFonts w:asciiTheme="minorEastAsia" w:eastAsiaTheme="minorEastAsia" w:hAnsiTheme="minorEastAsia" w:hint="eastAsia"/>
        </w:rPr>
        <w:t xml:space="preserve"> </w:t>
      </w:r>
      <w:r w:rsidRPr="000F23FA">
        <w:rPr>
          <w:rFonts w:asciiTheme="minorEastAsia" w:eastAsiaTheme="minorEastAsia" w:hAnsiTheme="minorEastAsia" w:hint="eastAsia"/>
        </w:rPr>
        <w:t>169</w:t>
      </w:r>
      <w:r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 w:hint="eastAsia"/>
        </w:rPr>
        <w:t xml:space="preserve"> 143-&gt;147-&gt;150-&gt;175-&gt;177-&gt;199-&gt;130-&gt;102-&gt;94-&gt;91-&gt;</w:t>
      </w:r>
      <w:r w:rsidRPr="000F23FA">
        <w:rPr>
          <w:rFonts w:asciiTheme="minorEastAsia" w:eastAsiaTheme="minorEastAsia" w:hAnsiTheme="minorEastAsia" w:hint="eastAsia"/>
        </w:rPr>
        <w:t>86</w:t>
      </w:r>
    </w:p>
    <w:p w:rsidR="000F23FA" w:rsidRPr="000F23FA" w:rsidRDefault="000F23FA" w:rsidP="000F23FA">
      <w:pPr>
        <w:tabs>
          <w:tab w:val="left" w:pos="425"/>
        </w:tabs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(4)</w:t>
      </w:r>
      <w:r w:rsidRPr="000F23FA">
        <w:rPr>
          <w:rFonts w:asciiTheme="minorEastAsia" w:eastAsiaTheme="minorEastAsia" w:hAnsiTheme="minorEastAsia" w:hint="eastAsia"/>
        </w:rPr>
        <w:t xml:space="preserve"> </w:t>
      </w:r>
      <w:r w:rsidRPr="000F23FA">
        <w:rPr>
          <w:rFonts w:asciiTheme="minorEastAsia" w:eastAsiaTheme="minorEastAsia" w:hAnsiTheme="minorEastAsia" w:hint="eastAsia"/>
        </w:rPr>
        <w:t>125</w:t>
      </w:r>
      <w:r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 w:hint="eastAsia"/>
        </w:rPr>
        <w:t xml:space="preserve"> 143-&gt;147-&gt;150-&gt;175-&gt;177-&gt;130-&gt;102-&gt;94-&gt;</w:t>
      </w:r>
      <w:r w:rsidRPr="000F23FA">
        <w:rPr>
          <w:rFonts w:asciiTheme="minorEastAsia" w:eastAsiaTheme="minorEastAsia" w:hAnsiTheme="minorEastAsia" w:hint="eastAsia"/>
        </w:rPr>
        <w:t>91</w:t>
      </w:r>
      <w:r>
        <w:rPr>
          <w:rFonts w:asciiTheme="minorEastAsia" w:eastAsiaTheme="minorEastAsia" w:hAnsiTheme="minorEastAsia" w:hint="eastAsia"/>
        </w:rPr>
        <w:t>-&gt;</w:t>
      </w:r>
      <w:r w:rsidRPr="000F23FA">
        <w:rPr>
          <w:rFonts w:asciiTheme="minorEastAsia" w:eastAsiaTheme="minorEastAsia" w:hAnsiTheme="minorEastAsia" w:hint="eastAsia"/>
        </w:rPr>
        <w:t>86</w:t>
      </w:r>
    </w:p>
    <w:p w:rsidR="000F23FA" w:rsidRPr="000F23FA" w:rsidRDefault="000F23FA" w:rsidP="000F23FA">
      <w:pPr>
        <w:rPr>
          <w:rFonts w:asciiTheme="minorEastAsia" w:eastAsiaTheme="minorEastAsia" w:hAnsiTheme="minorEastAsia"/>
          <w:bCs/>
          <w:szCs w:val="21"/>
        </w:rPr>
      </w:pPr>
    </w:p>
    <w:p w:rsidR="000F23FA" w:rsidRDefault="000F23FA" w:rsidP="000F23FA">
      <w:pPr>
        <w:tabs>
          <w:tab w:val="left" w:pos="425"/>
        </w:tabs>
        <w:rPr>
          <w:rFonts w:hint="eastAsia"/>
        </w:rPr>
      </w:pPr>
      <w:r w:rsidRPr="000F23FA">
        <w:rPr>
          <w:rFonts w:asciiTheme="minorEastAsia" w:eastAsiaTheme="minorEastAsia" w:hAnsiTheme="minorEastAsia" w:hint="eastAsia"/>
          <w:bCs/>
          <w:szCs w:val="21"/>
        </w:rPr>
        <w:t>2</w:t>
      </w:r>
      <w:r w:rsidRPr="000F23FA">
        <w:rPr>
          <w:rFonts w:asciiTheme="minorEastAsia" w:eastAsiaTheme="minorEastAsia" w:hAnsiTheme="minorEastAsia"/>
          <w:bCs/>
          <w:szCs w:val="21"/>
        </w:rPr>
        <w:t>6.</w:t>
      </w:r>
      <w:r w:rsidRPr="000F23FA">
        <w:rPr>
          <w:rFonts w:hint="eastAsia"/>
        </w:rPr>
        <w:t xml:space="preserve"> </w:t>
      </w:r>
      <w:r>
        <w:tab/>
        <w:t>(1)</w:t>
      </w:r>
      <w:r>
        <w:tab/>
      </w:r>
      <w:r>
        <w:rPr>
          <w:rFonts w:hint="eastAsia"/>
        </w:rPr>
        <w:t>x = k*m*a</w:t>
      </w:r>
      <w:r w:rsidR="00B57342">
        <w:t xml:space="preserve"> </w:t>
      </w:r>
      <w:r>
        <w:rPr>
          <w:rFonts w:hint="eastAsia"/>
        </w:rPr>
        <w:t>+</w:t>
      </w:r>
      <w:r w:rsidR="00B57342">
        <w:t xml:space="preserve"> </w:t>
      </w:r>
      <w:r>
        <w:rPr>
          <w:rFonts w:hint="eastAsia"/>
        </w:rPr>
        <w:t>k*b</w:t>
      </w:r>
      <w:r w:rsidR="00B57342">
        <w:t xml:space="preserve"> </w:t>
      </w:r>
      <w:r>
        <w:rPr>
          <w:rFonts w:hint="eastAsia"/>
        </w:rPr>
        <w:t>+</w:t>
      </w:r>
      <w:r w:rsidR="00B57342">
        <w:t xml:space="preserve"> </w:t>
      </w:r>
      <w:r>
        <w:rPr>
          <w:rFonts w:hint="eastAsia"/>
        </w:rPr>
        <w:t xml:space="preserve">c =10*20*185+120+5= 37125 </w:t>
      </w:r>
    </w:p>
    <w:p w:rsidR="000F23FA" w:rsidRDefault="000F23FA" w:rsidP="000F23FA">
      <w:pPr>
        <w:tabs>
          <w:tab w:val="left" w:pos="425"/>
        </w:tabs>
        <w:rPr>
          <w:rFonts w:hint="eastAsia"/>
        </w:rPr>
      </w:pPr>
      <w:r>
        <w:tab/>
        <w:t>(2)</w:t>
      </w:r>
      <w:r>
        <w:tab/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=(1200-1)DIV(20*10)</w:t>
      </w:r>
      <w:r>
        <w:rPr>
          <w:rFonts w:hint="eastAsia"/>
        </w:rPr>
        <w:t>=5</w:t>
      </w:r>
    </w:p>
    <w:p w:rsidR="000F23FA" w:rsidRDefault="000F23FA" w:rsidP="000F23FA">
      <w:pPr>
        <w:ind w:left="420" w:firstLine="420"/>
      </w:pPr>
      <w:r>
        <w:rPr>
          <w:rFonts w:hint="eastAsia"/>
        </w:rPr>
        <w:t>b= ((x-1)</w:t>
      </w:r>
      <w:r>
        <w:t xml:space="preserve"> 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(k * m))</w:t>
      </w:r>
      <w:r>
        <w:t xml:space="preserve"> </w:t>
      </w:r>
      <w:r>
        <w:rPr>
          <w:rFonts w:hint="eastAsia"/>
        </w:rPr>
        <w:t>DIV k=10</w:t>
      </w:r>
    </w:p>
    <w:p w:rsidR="000F23FA" w:rsidRDefault="000F23FA" w:rsidP="000F23FA">
      <w:pPr>
        <w:ind w:left="420" w:firstLine="420"/>
        <w:rPr>
          <w:rFonts w:hint="eastAsia"/>
        </w:rPr>
      </w:pPr>
      <w:r>
        <w:rPr>
          <w:rFonts w:hint="eastAsia"/>
        </w:rPr>
        <w:t>c=10</w:t>
      </w:r>
    </w:p>
    <w:p w:rsidR="000F23FA" w:rsidRDefault="000F23FA" w:rsidP="000F23FA">
      <w:pPr>
        <w:ind w:left="420" w:firstLine="420"/>
        <w:rPr>
          <w:rFonts w:hint="eastAsia"/>
        </w:rPr>
      </w:pPr>
      <w:r>
        <w:rPr>
          <w:rFonts w:hint="eastAsia"/>
        </w:rPr>
        <w:t>柱面号：</w:t>
      </w:r>
      <w:r>
        <w:rPr>
          <w:rFonts w:hint="eastAsia"/>
        </w:rPr>
        <w:t>5</w:t>
      </w:r>
    </w:p>
    <w:p w:rsidR="000F23FA" w:rsidRDefault="000F23FA" w:rsidP="000F23FA">
      <w:pPr>
        <w:ind w:left="420" w:firstLine="420"/>
        <w:rPr>
          <w:rFonts w:hint="eastAsia"/>
        </w:rPr>
      </w:pPr>
      <w:r>
        <w:rPr>
          <w:rFonts w:hint="eastAsia"/>
        </w:rPr>
        <w:t>磁头号：</w:t>
      </w:r>
      <w:r>
        <w:rPr>
          <w:rFonts w:hint="eastAsia"/>
        </w:rPr>
        <w:t>10</w:t>
      </w:r>
    </w:p>
    <w:p w:rsidR="000F23FA" w:rsidRDefault="000F23FA" w:rsidP="000F23FA">
      <w:pPr>
        <w:ind w:left="420" w:firstLine="420"/>
        <w:rPr>
          <w:rFonts w:hint="eastAsia"/>
        </w:rPr>
      </w:pPr>
      <w:r>
        <w:rPr>
          <w:rFonts w:hint="eastAsia"/>
        </w:rPr>
        <w:t>块号：</w:t>
      </w:r>
      <w:r>
        <w:rPr>
          <w:rFonts w:hint="eastAsia"/>
        </w:rPr>
        <w:t>10</w:t>
      </w:r>
    </w:p>
    <w:p w:rsidR="000F23FA" w:rsidRDefault="000F23FA" w:rsidP="000F23FA">
      <w:pPr>
        <w:tabs>
          <w:tab w:val="left" w:pos="425"/>
        </w:tabs>
        <w:rPr>
          <w:rFonts w:hint="eastAsia"/>
        </w:rPr>
      </w:pPr>
      <w:r>
        <w:tab/>
        <w:t>(3)</w:t>
      </w:r>
      <w:r>
        <w:tab/>
      </w:r>
      <w:proofErr w:type="gramStart"/>
      <w:r w:rsidR="00AC6110">
        <w:rPr>
          <w:rFonts w:hint="eastAsia"/>
        </w:rPr>
        <w:t>x</w:t>
      </w:r>
      <w:proofErr w:type="gramEnd"/>
      <w:r w:rsidR="00AC6110">
        <w:rPr>
          <w:rFonts w:hint="eastAsia"/>
        </w:rPr>
        <w:t xml:space="preserve"> = k*m*a +</w:t>
      </w:r>
      <w:r w:rsidR="00AC6110">
        <w:t xml:space="preserve"> </w:t>
      </w:r>
      <w:r w:rsidR="00AC6110">
        <w:rPr>
          <w:rFonts w:hint="eastAsia"/>
        </w:rPr>
        <w:t>k*b + c + 1</w:t>
      </w:r>
    </w:p>
    <w:p w:rsidR="000F23FA" w:rsidRDefault="00046E4D" w:rsidP="000F23FA">
      <w:pPr>
        <w:ind w:left="420" w:firstLine="420"/>
        <w:rPr>
          <w:rFonts w:hint="eastAsia"/>
        </w:rPr>
      </w:pPr>
      <w:r>
        <w:t xml:space="preserve">a </w:t>
      </w:r>
      <w:r w:rsidR="000F23FA">
        <w:rPr>
          <w:rFonts w:hint="eastAsia"/>
        </w:rPr>
        <w:t>=</w:t>
      </w:r>
      <w:r>
        <w:t xml:space="preserve"> </w:t>
      </w:r>
      <w:r w:rsidR="000F23FA">
        <w:rPr>
          <w:rFonts w:hint="eastAsia"/>
        </w:rPr>
        <w:t>(x-1)</w:t>
      </w:r>
      <w:r w:rsidR="000F23FA">
        <w:t xml:space="preserve"> </w:t>
      </w:r>
      <w:r w:rsidR="000F23FA">
        <w:rPr>
          <w:rFonts w:hint="eastAsia"/>
        </w:rPr>
        <w:t>DIV</w:t>
      </w:r>
      <w:r w:rsidR="000F23FA">
        <w:t xml:space="preserve"> </w:t>
      </w:r>
      <w:r w:rsidR="000F23FA">
        <w:rPr>
          <w:rFonts w:hint="eastAsia"/>
        </w:rPr>
        <w:t>(k*m)</w:t>
      </w:r>
    </w:p>
    <w:p w:rsidR="000F23FA" w:rsidRDefault="000F23FA" w:rsidP="000F23FA">
      <w:pPr>
        <w:ind w:left="420" w:firstLine="420"/>
        <w:rPr>
          <w:rFonts w:hint="eastAsia"/>
        </w:rPr>
      </w:pPr>
      <w:r>
        <w:rPr>
          <w:rFonts w:hint="eastAsia"/>
        </w:rPr>
        <w:t>b= ((x-1)</w:t>
      </w:r>
      <w:r>
        <w:t xml:space="preserve"> 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(</w:t>
      </w:r>
      <w:r w:rsidR="00FC03EB">
        <w:rPr>
          <w:rFonts w:hint="eastAsia"/>
        </w:rPr>
        <w:t>k*</w:t>
      </w:r>
      <w:r>
        <w:rPr>
          <w:rFonts w:hint="eastAsia"/>
        </w:rPr>
        <w:t>m))</w:t>
      </w:r>
      <w:r>
        <w:rPr>
          <w:rFonts w:hint="eastAsia"/>
        </w:rPr>
        <w:t xml:space="preserve"> DIV k</w:t>
      </w:r>
    </w:p>
    <w:p w:rsidR="000F23FA" w:rsidRDefault="000F23FA" w:rsidP="000F23FA">
      <w:pPr>
        <w:ind w:left="420" w:firstLine="420"/>
      </w:pPr>
      <w:r>
        <w:rPr>
          <w:rFonts w:hint="eastAsia"/>
        </w:rPr>
        <w:t xml:space="preserve">c = </w:t>
      </w:r>
      <w:r>
        <w:rPr>
          <w:rFonts w:hint="eastAsia"/>
        </w:rPr>
        <w:t>((x-1)</w:t>
      </w:r>
      <w:r>
        <w:t xml:space="preserve"> 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(k*m))</w:t>
      </w:r>
      <w:r>
        <w:t xml:space="preserve"> 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k</w:t>
      </w:r>
    </w:p>
    <w:p w:rsidR="006B3E8E" w:rsidRDefault="006B3E8E" w:rsidP="006B3E8E"/>
    <w:p w:rsidR="006B3E8E" w:rsidRDefault="006B3E8E" w:rsidP="006B3E8E"/>
    <w:p w:rsidR="006B3E8E" w:rsidRDefault="006B3E8E" w:rsidP="006B3E8E">
      <w:pPr>
        <w:rPr>
          <w:rFonts w:hint="eastAsia"/>
        </w:rPr>
      </w:pPr>
    </w:p>
    <w:p w:rsidR="006B3E8E" w:rsidRDefault="006B3E8E" w:rsidP="006B3E8E">
      <w:pPr>
        <w:rPr>
          <w:rFonts w:hint="eastAsia"/>
        </w:rPr>
      </w:pPr>
      <w:r>
        <w:rPr>
          <w:rFonts w:asciiTheme="minorEastAsia" w:eastAsiaTheme="minorEastAsia" w:hAnsiTheme="minorEastAsia" w:hint="eastAsia"/>
          <w:bCs/>
          <w:szCs w:val="21"/>
        </w:rPr>
        <w:t>8.</w:t>
      </w:r>
      <w:r>
        <w:rPr>
          <w:rFonts w:asciiTheme="minorEastAsia" w:eastAsiaTheme="minorEastAsia" w:hAnsiTheme="minorEastAsia"/>
          <w:bCs/>
          <w:szCs w:val="21"/>
        </w:rPr>
        <w:tab/>
        <w:t>1569 = 512*3+33,</w:t>
      </w:r>
      <w:r>
        <w:rPr>
          <w:rFonts w:hint="eastAsia"/>
        </w:rPr>
        <w:t>所以访问</w:t>
      </w:r>
      <w:r>
        <w:rPr>
          <w:rFonts w:hint="eastAsia"/>
        </w:rPr>
        <w:t>80</w:t>
      </w:r>
      <w:r>
        <w:rPr>
          <w:rFonts w:hint="eastAsia"/>
        </w:rPr>
        <w:t>号磁盘块</w:t>
      </w:r>
    </w:p>
    <w:p w:rsidR="000F23FA" w:rsidRPr="000F23FA" w:rsidRDefault="000F23FA" w:rsidP="000F23FA">
      <w:pPr>
        <w:rPr>
          <w:rFonts w:asciiTheme="minorEastAsia" w:eastAsiaTheme="minorEastAsia" w:hAnsiTheme="minorEastAsia"/>
          <w:bCs/>
          <w:szCs w:val="21"/>
        </w:rPr>
      </w:pPr>
    </w:p>
    <w:p w:rsidR="000F23FA" w:rsidRPr="000F23FA" w:rsidRDefault="006B3E8E" w:rsidP="006B3E8E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14.</w:t>
      </w:r>
      <w:r w:rsidRPr="006B3E8E">
        <w:rPr>
          <w:rFonts w:asciiTheme="minorEastAsia" w:eastAsiaTheme="minorEastAsia" w:hAnsiTheme="minorEastAsia"/>
          <w:bCs/>
          <w:szCs w:val="21"/>
        </w:rPr>
        <w:t xml:space="preserve"> </w:t>
      </w:r>
      <w:r>
        <w:rPr>
          <w:rFonts w:asciiTheme="minorEastAsia" w:eastAsiaTheme="minorEastAsia" w:hAnsiTheme="minorEastAsia" w:hint="eastAsia"/>
          <w:bCs/>
          <w:szCs w:val="21"/>
        </w:rPr>
        <w:t>(1)</w:t>
      </w:r>
      <w:r>
        <w:rPr>
          <w:rFonts w:asciiTheme="minorEastAsia" w:eastAsiaTheme="minorEastAsia" w:hAnsiTheme="minorEastAsia"/>
          <w:bCs/>
          <w:szCs w:val="21"/>
        </w:rPr>
        <w:tab/>
      </w:r>
      <w:r w:rsidR="000F23FA" w:rsidRPr="000F23FA">
        <w:rPr>
          <w:rFonts w:asciiTheme="minorEastAsia" w:eastAsiaTheme="minorEastAsia" w:hAnsiTheme="minorEastAsia" w:hint="eastAsia"/>
          <w:bCs/>
          <w:szCs w:val="21"/>
        </w:rPr>
        <w:t>扇区总数为：</w:t>
      </w:r>
      <w:r w:rsidR="000F23FA" w:rsidRPr="000F23FA">
        <w:rPr>
          <w:rFonts w:asciiTheme="minorEastAsia" w:eastAsiaTheme="minorEastAsia" w:hAnsiTheme="minorEastAsia"/>
          <w:bCs/>
          <w:szCs w:val="21"/>
        </w:rPr>
        <w:t>10*100*16=16000</w:t>
      </w:r>
    </w:p>
    <w:p w:rsidR="000F23FA" w:rsidRPr="000F23FA" w:rsidRDefault="006B3E8E" w:rsidP="006B3E8E">
      <w:pPr>
        <w:ind w:left="420" w:firstLine="420"/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占用</w:t>
      </w:r>
      <w:r>
        <w:rPr>
          <w:rFonts w:asciiTheme="minorEastAsia" w:eastAsiaTheme="minorEastAsia" w:hAnsiTheme="minorEastAsia"/>
          <w:bCs/>
          <w:szCs w:val="21"/>
        </w:rPr>
        <w:t>：</w:t>
      </w:r>
      <w:r w:rsidR="000F23FA" w:rsidRPr="000F23FA">
        <w:rPr>
          <w:rFonts w:asciiTheme="minorEastAsia" w:eastAsiaTheme="minorEastAsia" w:hAnsiTheme="minorEastAsia"/>
          <w:bCs/>
          <w:szCs w:val="21"/>
        </w:rPr>
        <w:t>16000/8=2000B</w:t>
      </w:r>
    </w:p>
    <w:p w:rsidR="000F23FA" w:rsidRPr="000F23FA" w:rsidRDefault="006B3E8E" w:rsidP="006B3E8E">
      <w:pPr>
        <w:ind w:firstLine="420"/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/>
          <w:bCs/>
          <w:szCs w:val="21"/>
        </w:rPr>
        <w:t>(2)</w:t>
      </w:r>
      <w:r>
        <w:rPr>
          <w:rFonts w:asciiTheme="minorEastAsia" w:eastAsiaTheme="minorEastAsia" w:hAnsiTheme="minorEastAsia"/>
          <w:bCs/>
          <w:szCs w:val="21"/>
        </w:rPr>
        <w:tab/>
      </w:r>
      <w:r w:rsidR="000F23FA" w:rsidRPr="000F23FA">
        <w:rPr>
          <w:rFonts w:asciiTheme="minorEastAsia" w:eastAsiaTheme="minorEastAsia" w:hAnsiTheme="minorEastAsia"/>
          <w:bCs/>
          <w:szCs w:val="21"/>
        </w:rPr>
        <w:t>2000/5=400,</w:t>
      </w:r>
      <w:r w:rsidR="000F23FA" w:rsidRPr="000F23FA">
        <w:rPr>
          <w:rFonts w:asciiTheme="minorEastAsia" w:eastAsiaTheme="minorEastAsia" w:hAnsiTheme="minorEastAsia" w:hint="eastAsia"/>
          <w:bCs/>
          <w:szCs w:val="21"/>
        </w:rPr>
        <w:t>所以当文件目录大于</w:t>
      </w:r>
      <w:r w:rsidR="000F23FA" w:rsidRPr="000F23FA">
        <w:rPr>
          <w:rFonts w:asciiTheme="minorEastAsia" w:eastAsiaTheme="minorEastAsia" w:hAnsiTheme="minorEastAsia"/>
          <w:bCs/>
          <w:szCs w:val="21"/>
        </w:rPr>
        <w:t>400</w:t>
      </w:r>
      <w:r w:rsidR="000F23FA" w:rsidRPr="000F23FA">
        <w:rPr>
          <w:rFonts w:asciiTheme="minorEastAsia" w:eastAsiaTheme="minorEastAsia" w:hAnsiTheme="minorEastAsia" w:hint="eastAsia"/>
          <w:bCs/>
          <w:szCs w:val="21"/>
        </w:rPr>
        <w:t>时，文件目录大小</w:t>
      </w:r>
      <w:proofErr w:type="gramStart"/>
      <w:r w:rsidR="000F23FA" w:rsidRPr="000F23FA">
        <w:rPr>
          <w:rFonts w:asciiTheme="minorEastAsia" w:eastAsiaTheme="minorEastAsia" w:hAnsiTheme="minorEastAsia" w:hint="eastAsia"/>
          <w:bCs/>
          <w:szCs w:val="21"/>
        </w:rPr>
        <w:t>大于位示</w:t>
      </w:r>
      <w:proofErr w:type="gramEnd"/>
      <w:r w:rsidR="000F23FA" w:rsidRPr="000F23FA">
        <w:rPr>
          <w:rFonts w:asciiTheme="minorEastAsia" w:eastAsiaTheme="minorEastAsia" w:hAnsiTheme="minorEastAsia" w:hint="eastAsia"/>
          <w:bCs/>
          <w:szCs w:val="21"/>
        </w:rPr>
        <w:t>图</w:t>
      </w:r>
    </w:p>
    <w:p w:rsidR="000F23FA" w:rsidRPr="000F23FA" w:rsidRDefault="000F23FA" w:rsidP="000F23FA">
      <w:pPr>
        <w:rPr>
          <w:rFonts w:asciiTheme="minorEastAsia" w:eastAsiaTheme="minorEastAsia" w:hAnsiTheme="minorEastAsia"/>
          <w:bCs/>
          <w:szCs w:val="21"/>
        </w:rPr>
      </w:pPr>
    </w:p>
    <w:p w:rsidR="00DC1AEF" w:rsidRDefault="00DC1AEF" w:rsidP="000F23FA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/>
          <w:bCs/>
          <w:szCs w:val="21"/>
        </w:rPr>
        <w:t>17.</w:t>
      </w:r>
      <w:r>
        <w:rPr>
          <w:rFonts w:asciiTheme="minorEastAsia" w:eastAsiaTheme="minorEastAsia" w:hAnsiTheme="minorEastAsia"/>
          <w:bCs/>
          <w:szCs w:val="21"/>
        </w:rPr>
        <w:tab/>
      </w:r>
      <w:r w:rsidR="000F23FA" w:rsidRPr="000F23FA">
        <w:rPr>
          <w:rFonts w:asciiTheme="minorEastAsia" w:eastAsiaTheme="minorEastAsia" w:hAnsiTheme="minorEastAsia" w:hint="eastAsia"/>
          <w:bCs/>
          <w:szCs w:val="21"/>
        </w:rPr>
        <w:t>直接索引盘块容量</w:t>
      </w:r>
      <w:r>
        <w:rPr>
          <w:rFonts w:asciiTheme="minorEastAsia" w:eastAsiaTheme="minorEastAsia" w:hAnsiTheme="minorEastAsia"/>
          <w:bCs/>
          <w:szCs w:val="21"/>
        </w:rPr>
        <w:t>=12*512/1024=6KB</w:t>
      </w:r>
    </w:p>
    <w:p w:rsidR="00DC1AEF" w:rsidRDefault="000F23FA" w:rsidP="00DC1AEF">
      <w:pPr>
        <w:ind w:firstLine="420"/>
        <w:rPr>
          <w:rFonts w:asciiTheme="minorEastAsia" w:eastAsiaTheme="minorEastAsia" w:hAnsiTheme="minorEastAsia"/>
          <w:bCs/>
          <w:szCs w:val="21"/>
        </w:rPr>
      </w:pPr>
      <w:r w:rsidRPr="000F23FA">
        <w:rPr>
          <w:rFonts w:asciiTheme="minorEastAsia" w:eastAsiaTheme="minorEastAsia" w:hAnsiTheme="minorEastAsia" w:hint="eastAsia"/>
          <w:bCs/>
          <w:szCs w:val="21"/>
        </w:rPr>
        <w:t>一次间接索引盘块容量</w:t>
      </w:r>
      <w:r w:rsidR="00DC1AEF">
        <w:rPr>
          <w:rFonts w:asciiTheme="minorEastAsia" w:eastAsiaTheme="minorEastAsia" w:hAnsiTheme="minorEastAsia"/>
          <w:bCs/>
          <w:szCs w:val="21"/>
        </w:rPr>
        <w:t>=128*512/1024=64KB</w:t>
      </w:r>
    </w:p>
    <w:p w:rsidR="00DC1AEF" w:rsidRDefault="000F23FA" w:rsidP="00DC1AEF">
      <w:pPr>
        <w:ind w:firstLine="420"/>
        <w:rPr>
          <w:rFonts w:asciiTheme="minorEastAsia" w:eastAsiaTheme="minorEastAsia" w:hAnsiTheme="minorEastAsia"/>
          <w:bCs/>
          <w:szCs w:val="21"/>
        </w:rPr>
      </w:pPr>
      <w:r w:rsidRPr="000F23FA">
        <w:rPr>
          <w:rFonts w:asciiTheme="minorEastAsia" w:eastAsiaTheme="minorEastAsia" w:hAnsiTheme="minorEastAsia" w:hint="eastAsia"/>
          <w:bCs/>
          <w:szCs w:val="21"/>
        </w:rPr>
        <w:t>二次间接索引盘块容量</w:t>
      </w:r>
      <w:r w:rsidRPr="000F23FA">
        <w:rPr>
          <w:rFonts w:asciiTheme="minorEastAsia" w:eastAsiaTheme="minorEastAsia" w:hAnsiTheme="minorEastAsia"/>
          <w:bCs/>
          <w:szCs w:val="21"/>
        </w:rPr>
        <w:t>=128</w:t>
      </w:r>
      <w:r w:rsidR="00DC1AEF">
        <w:rPr>
          <w:rFonts w:asciiTheme="minorEastAsia" w:eastAsiaTheme="minorEastAsia" w:hAnsiTheme="minorEastAsia"/>
          <w:bCs/>
          <w:szCs w:val="21"/>
        </w:rPr>
        <w:t>*</w:t>
      </w:r>
      <w:r w:rsidRPr="000F23FA">
        <w:rPr>
          <w:rFonts w:asciiTheme="minorEastAsia" w:eastAsiaTheme="minorEastAsia" w:hAnsiTheme="minorEastAsia"/>
          <w:bCs/>
          <w:szCs w:val="21"/>
        </w:rPr>
        <w:t>128</w:t>
      </w:r>
      <w:r w:rsidR="00DC1AEF">
        <w:rPr>
          <w:rFonts w:asciiTheme="minorEastAsia" w:eastAsiaTheme="minorEastAsia" w:hAnsiTheme="minorEastAsia"/>
          <w:bCs/>
          <w:szCs w:val="21"/>
        </w:rPr>
        <w:t>*</w:t>
      </w:r>
      <w:r w:rsidRPr="000F23FA">
        <w:rPr>
          <w:rFonts w:asciiTheme="minorEastAsia" w:eastAsiaTheme="minorEastAsia" w:hAnsiTheme="minorEastAsia"/>
          <w:bCs/>
          <w:szCs w:val="21"/>
        </w:rPr>
        <w:t>512/1024=64KB</w:t>
      </w:r>
      <w:r w:rsidR="00DC1AEF">
        <w:rPr>
          <w:rFonts w:asciiTheme="minorEastAsia" w:eastAsiaTheme="minorEastAsia" w:hAnsiTheme="minorEastAsia"/>
          <w:bCs/>
          <w:szCs w:val="21"/>
        </w:rPr>
        <w:t>*128=8192KB</w:t>
      </w:r>
    </w:p>
    <w:p w:rsidR="000F23FA" w:rsidRPr="000F23FA" w:rsidRDefault="000F23FA" w:rsidP="00DC1AEF">
      <w:pPr>
        <w:ind w:firstLine="420"/>
        <w:rPr>
          <w:rFonts w:asciiTheme="minorEastAsia" w:eastAsiaTheme="minorEastAsia" w:hAnsiTheme="minorEastAsia" w:hint="eastAsia"/>
          <w:bCs/>
          <w:szCs w:val="21"/>
        </w:rPr>
      </w:pPr>
      <w:r w:rsidRPr="000F23FA">
        <w:rPr>
          <w:rFonts w:asciiTheme="minorEastAsia" w:eastAsiaTheme="minorEastAsia" w:hAnsiTheme="minorEastAsia" w:hint="eastAsia"/>
          <w:bCs/>
          <w:szCs w:val="21"/>
        </w:rPr>
        <w:t>三次间接索引盘块容量</w:t>
      </w:r>
      <w:r w:rsidRPr="000F23FA">
        <w:rPr>
          <w:rFonts w:asciiTheme="minorEastAsia" w:eastAsiaTheme="minorEastAsia" w:hAnsiTheme="minorEastAsia"/>
          <w:bCs/>
          <w:szCs w:val="21"/>
        </w:rPr>
        <w:t>=128</w:t>
      </w:r>
      <w:r w:rsidR="00DC1AEF">
        <w:rPr>
          <w:rFonts w:asciiTheme="minorEastAsia" w:eastAsiaTheme="minorEastAsia" w:hAnsiTheme="minorEastAsia"/>
          <w:bCs/>
          <w:szCs w:val="21"/>
        </w:rPr>
        <w:t>*</w:t>
      </w:r>
      <w:r w:rsidRPr="000F23FA">
        <w:rPr>
          <w:rFonts w:asciiTheme="minorEastAsia" w:eastAsiaTheme="minorEastAsia" w:hAnsiTheme="minorEastAsia"/>
          <w:bCs/>
          <w:szCs w:val="21"/>
        </w:rPr>
        <w:t>128</w:t>
      </w:r>
      <w:r w:rsidR="00DC1AEF">
        <w:rPr>
          <w:rFonts w:asciiTheme="minorEastAsia" w:eastAsiaTheme="minorEastAsia" w:hAnsiTheme="minorEastAsia"/>
          <w:bCs/>
          <w:szCs w:val="21"/>
        </w:rPr>
        <w:t>*</w:t>
      </w:r>
      <w:r w:rsidRPr="000F23FA">
        <w:rPr>
          <w:rFonts w:asciiTheme="minorEastAsia" w:eastAsiaTheme="minorEastAsia" w:hAnsiTheme="minorEastAsia"/>
          <w:bCs/>
          <w:szCs w:val="21"/>
        </w:rPr>
        <w:t>128</w:t>
      </w:r>
      <w:r w:rsidR="00DC1AEF">
        <w:rPr>
          <w:rFonts w:asciiTheme="minorEastAsia" w:eastAsiaTheme="minorEastAsia" w:hAnsiTheme="minorEastAsia"/>
          <w:bCs/>
          <w:szCs w:val="21"/>
        </w:rPr>
        <w:t>*</w:t>
      </w:r>
      <w:r w:rsidRPr="000F23FA">
        <w:rPr>
          <w:rFonts w:asciiTheme="minorEastAsia" w:eastAsiaTheme="minorEastAsia" w:hAnsiTheme="minorEastAsia"/>
          <w:bCs/>
          <w:szCs w:val="21"/>
        </w:rPr>
        <w:t>512/1024=64KB</w:t>
      </w:r>
      <w:r w:rsidR="00DC1AEF">
        <w:rPr>
          <w:rFonts w:asciiTheme="minorEastAsia" w:eastAsiaTheme="minorEastAsia" w:hAnsiTheme="minorEastAsia"/>
          <w:bCs/>
          <w:szCs w:val="21"/>
        </w:rPr>
        <w:t>*</w:t>
      </w:r>
      <w:r w:rsidRPr="000F23FA">
        <w:rPr>
          <w:rFonts w:asciiTheme="minorEastAsia" w:eastAsiaTheme="minorEastAsia" w:hAnsiTheme="minorEastAsia"/>
          <w:bCs/>
          <w:szCs w:val="21"/>
        </w:rPr>
        <w:t>128=8192KB</w:t>
      </w:r>
      <w:r w:rsidR="00DC1AEF">
        <w:rPr>
          <w:rFonts w:asciiTheme="minorEastAsia" w:eastAsiaTheme="minorEastAsia" w:hAnsiTheme="minorEastAsia"/>
          <w:bCs/>
          <w:szCs w:val="21"/>
        </w:rPr>
        <w:t>*</w:t>
      </w:r>
      <w:r w:rsidRPr="000F23FA">
        <w:rPr>
          <w:rFonts w:asciiTheme="minorEastAsia" w:eastAsiaTheme="minorEastAsia" w:hAnsiTheme="minorEastAsia"/>
          <w:bCs/>
          <w:szCs w:val="21"/>
        </w:rPr>
        <w:t>128=1048576KB</w:t>
      </w:r>
    </w:p>
    <w:p w:rsidR="00DC1AEF" w:rsidRDefault="00DC1AEF" w:rsidP="00DC1AEF">
      <w:pPr>
        <w:pStyle w:val="a3"/>
        <w:numPr>
          <w:ilvl w:val="0"/>
          <w:numId w:val="23"/>
        </w:numPr>
        <w:tabs>
          <w:tab w:val="left" w:pos="425"/>
        </w:tabs>
        <w:ind w:firstLineChars="0"/>
        <w:rPr>
          <w:rFonts w:hint="eastAsia"/>
        </w:rPr>
      </w:pPr>
      <w:r>
        <w:rPr>
          <w:rFonts w:hint="eastAsia"/>
        </w:rPr>
        <w:t>1MB=1024KB</w:t>
      </w:r>
    </w:p>
    <w:p w:rsidR="00DC1AEF" w:rsidRDefault="00DC1AEF" w:rsidP="00DC1AEF">
      <w:pPr>
        <w:ind w:firstLine="360"/>
        <w:rPr>
          <w:rFonts w:hint="eastAsia"/>
        </w:rPr>
      </w:pPr>
      <w:r>
        <w:rPr>
          <w:rFonts w:hint="eastAsia"/>
        </w:rPr>
        <w:t>1024-64-5=955KB</w:t>
      </w:r>
      <w:r>
        <w:rPr>
          <w:rFonts w:hint="eastAsia"/>
        </w:rPr>
        <w:t>，</w:t>
      </w:r>
      <w:r>
        <w:rPr>
          <w:rFonts w:hint="eastAsia"/>
        </w:rPr>
        <w:t>955*1024/512=1910</w:t>
      </w:r>
      <w:r>
        <w:rPr>
          <w:rFonts w:hint="eastAsia"/>
        </w:rPr>
        <w:t>，所以</w:t>
      </w:r>
      <w:r>
        <w:rPr>
          <w:rFonts w:hint="eastAsia"/>
        </w:rPr>
        <w:t>1MB</w:t>
      </w:r>
      <w:r>
        <w:rPr>
          <w:rFonts w:hint="eastAsia"/>
        </w:rPr>
        <w:t>文件占用</w:t>
      </w:r>
      <w:r>
        <w:rPr>
          <w:rFonts w:hint="eastAsia"/>
        </w:rPr>
        <w:t>1910</w:t>
      </w:r>
      <w:r>
        <w:rPr>
          <w:rFonts w:hint="eastAsia"/>
        </w:rPr>
        <w:t>个二次间接盘块</w:t>
      </w:r>
    </w:p>
    <w:p w:rsidR="00DC1AEF" w:rsidRDefault="00DC1AEF" w:rsidP="00DC1AEF">
      <w:pPr>
        <w:pStyle w:val="a3"/>
        <w:numPr>
          <w:ilvl w:val="0"/>
          <w:numId w:val="22"/>
        </w:numPr>
        <w:tabs>
          <w:tab w:val="left" w:pos="425"/>
        </w:tabs>
        <w:ind w:firstLineChars="0"/>
        <w:rPr>
          <w:rFonts w:hint="eastAsia"/>
        </w:rPr>
      </w:pPr>
      <w:r>
        <w:rPr>
          <w:rFonts w:hint="eastAsia"/>
        </w:rPr>
        <w:t>25*1024-8192-64-5=17339KB</w:t>
      </w:r>
      <w:r>
        <w:rPr>
          <w:rFonts w:hint="eastAsia"/>
        </w:rPr>
        <w:t>，</w:t>
      </w:r>
      <w:r>
        <w:rPr>
          <w:rFonts w:hint="eastAsia"/>
        </w:rPr>
        <w:t>17339*1024/512=34678</w:t>
      </w:r>
      <w:r>
        <w:rPr>
          <w:rFonts w:hint="eastAsia"/>
        </w:rPr>
        <w:t>，所以</w:t>
      </w:r>
      <w:r>
        <w:rPr>
          <w:rFonts w:hint="eastAsia"/>
        </w:rPr>
        <w:t>25MB</w:t>
      </w:r>
      <w:r>
        <w:rPr>
          <w:rFonts w:hint="eastAsia"/>
        </w:rPr>
        <w:t>文件占用</w:t>
      </w:r>
      <w:r>
        <w:rPr>
          <w:rFonts w:hint="eastAsia"/>
        </w:rPr>
        <w:t>34678</w:t>
      </w:r>
      <w:r>
        <w:rPr>
          <w:rFonts w:hint="eastAsia"/>
        </w:rPr>
        <w:t>个三次间接盘块和</w:t>
      </w:r>
      <w:r>
        <w:rPr>
          <w:rFonts w:hint="eastAsia"/>
        </w:rPr>
        <w:t>128*128=16384</w:t>
      </w:r>
      <w:r>
        <w:rPr>
          <w:rFonts w:hint="eastAsia"/>
        </w:rPr>
        <w:t>个二次间接盘块</w:t>
      </w:r>
    </w:p>
    <w:p w:rsidR="000F23FA" w:rsidRPr="00DC1AEF" w:rsidRDefault="000F23FA" w:rsidP="000F23FA">
      <w:pPr>
        <w:rPr>
          <w:rFonts w:asciiTheme="minorEastAsia" w:eastAsiaTheme="minorEastAsia" w:hAnsiTheme="minorEastAsia"/>
          <w:bCs/>
          <w:szCs w:val="21"/>
        </w:rPr>
      </w:pPr>
    </w:p>
    <w:p w:rsidR="00DC1AEF" w:rsidRDefault="00DC1AEF" w:rsidP="00DC1AEF">
      <w:pPr>
        <w:rPr>
          <w:rFonts w:hint="eastAsia"/>
        </w:rPr>
      </w:pPr>
      <w:r>
        <w:rPr>
          <w:rFonts w:asciiTheme="minorEastAsia" w:eastAsiaTheme="minorEastAsia" w:hAnsiTheme="minorEastAsia" w:hint="eastAsia"/>
          <w:bCs/>
          <w:szCs w:val="21"/>
        </w:rPr>
        <w:t>19.</w:t>
      </w:r>
      <w:r w:rsidRPr="00DC1AEF">
        <w:rPr>
          <w:rFonts w:hint="eastAsia"/>
        </w:rPr>
        <w:t xml:space="preserve"> </w:t>
      </w:r>
      <w:r>
        <w:rPr>
          <w:rFonts w:hint="eastAsia"/>
        </w:rPr>
        <w:t>每个物理块存放</w:t>
      </w:r>
      <w:r>
        <w:rPr>
          <w:rFonts w:hint="eastAsia"/>
        </w:rPr>
        <w:t>8</w:t>
      </w:r>
      <w:r>
        <w:rPr>
          <w:rFonts w:hint="eastAsia"/>
        </w:rPr>
        <w:t>个索引节点，</w:t>
      </w:r>
      <w:r>
        <w:rPr>
          <w:rFonts w:hint="eastAsia"/>
        </w:rPr>
        <w:t>32</w:t>
      </w:r>
      <w:r>
        <w:rPr>
          <w:rFonts w:hint="eastAsia"/>
        </w:rPr>
        <w:t>个目录表项</w:t>
      </w:r>
    </w:p>
    <w:p w:rsidR="00DC1AEF" w:rsidRDefault="00DC1AEF" w:rsidP="00DC1AEF">
      <w:pPr>
        <w:ind w:firstLine="420"/>
        <w:rPr>
          <w:rFonts w:hint="eastAsia"/>
        </w:rPr>
      </w:pPr>
      <w:r>
        <w:rPr>
          <w:rFonts w:hint="eastAsia"/>
        </w:rPr>
        <w:t>该文件目录项为</w:t>
      </w:r>
      <w:r>
        <w:rPr>
          <w:rFonts w:hint="eastAsia"/>
        </w:rPr>
        <w:t>34</w:t>
      </w:r>
      <w:r>
        <w:rPr>
          <w:rFonts w:hint="eastAsia"/>
        </w:rPr>
        <w:t>，所以存放在</w:t>
      </w:r>
      <w:r>
        <w:rPr>
          <w:rFonts w:hint="eastAsia"/>
        </w:rPr>
        <w:t>112</w:t>
      </w:r>
      <w:r>
        <w:rPr>
          <w:rFonts w:hint="eastAsia"/>
        </w:rPr>
        <w:t>号物理块中</w:t>
      </w:r>
    </w:p>
    <w:p w:rsidR="00DC1AEF" w:rsidRDefault="00DC1AEF" w:rsidP="00DC1AEF">
      <w:pPr>
        <w:ind w:firstLine="420"/>
        <w:rPr>
          <w:rFonts w:hint="eastAsia"/>
        </w:rPr>
      </w:pPr>
      <w:r>
        <w:rPr>
          <w:rFonts w:hint="eastAsia"/>
        </w:rPr>
        <w:t>节点号为</w:t>
      </w:r>
      <w:r>
        <w:rPr>
          <w:rFonts w:hint="eastAsia"/>
        </w:rPr>
        <w:t>64,64/8=8</w:t>
      </w:r>
      <w:r>
        <w:rPr>
          <w:rFonts w:hint="eastAsia"/>
        </w:rPr>
        <w:t>，所以存放在</w:t>
      </w:r>
      <w:r>
        <w:rPr>
          <w:rFonts w:hint="eastAsia"/>
        </w:rPr>
        <w:t>2+8-1=9</w:t>
      </w:r>
      <w:r>
        <w:rPr>
          <w:rFonts w:hint="eastAsia"/>
        </w:rPr>
        <w:t>号物理块中</w:t>
      </w:r>
    </w:p>
    <w:p w:rsidR="000D399E" w:rsidRPr="00DC1AEF" w:rsidRDefault="00DC1AEF" w:rsidP="00DC1AEF">
      <w:pPr>
        <w:ind w:left="420"/>
      </w:pPr>
      <w:r>
        <w:rPr>
          <w:rFonts w:hint="eastAsia"/>
        </w:rPr>
        <w:t>所以需要启动</w:t>
      </w:r>
      <w:r>
        <w:rPr>
          <w:rFonts w:hint="eastAsia"/>
        </w:rPr>
        <w:t>2</w:t>
      </w:r>
      <w:r>
        <w:rPr>
          <w:rFonts w:hint="eastAsia"/>
        </w:rPr>
        <w:t>次磁盘，第一次读取</w:t>
      </w:r>
      <w:r>
        <w:rPr>
          <w:rFonts w:hint="eastAsia"/>
        </w:rPr>
        <w:t>112</w:t>
      </w:r>
      <w:r>
        <w:rPr>
          <w:rFonts w:hint="eastAsia"/>
        </w:rPr>
        <w:t>号物理块，找到目录项，第二次读取</w:t>
      </w:r>
      <w:r>
        <w:rPr>
          <w:rFonts w:hint="eastAsia"/>
        </w:rPr>
        <w:t>9</w:t>
      </w:r>
      <w:r>
        <w:rPr>
          <w:rFonts w:hint="eastAsia"/>
        </w:rPr>
        <w:t>号物理块，找到索引节点。</w:t>
      </w:r>
      <w:bookmarkStart w:id="0" w:name="_GoBack"/>
      <w:bookmarkEnd w:id="0"/>
    </w:p>
    <w:sectPr w:rsidR="000D399E" w:rsidRPr="00DC1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singleLevel"/>
    <w:tmpl w:val="68FCE89E"/>
    <w:lvl w:ilvl="0">
      <w:start w:val="7"/>
      <w:numFmt w:val="decimal"/>
      <w:suff w:val="nothing"/>
      <w:lvlText w:val="%1."/>
      <w:lvlJc w:val="left"/>
      <w:pPr>
        <w:ind w:left="0" w:firstLine="0"/>
      </w:pPr>
    </w:lvl>
  </w:abstractNum>
  <w:abstractNum w:abstractNumId="1">
    <w:nsid w:val="00000004"/>
    <w:multiLevelType w:val="singleLevel"/>
    <w:tmpl w:val="00000004"/>
    <w:lvl w:ilvl="0">
      <w:start w:val="6"/>
      <w:numFmt w:val="chineseCounting"/>
      <w:suff w:val="nothing"/>
      <w:lvlText w:val="第%1章"/>
      <w:lvlJc w:val="left"/>
      <w:pPr>
        <w:ind w:left="0" w:firstLine="0"/>
      </w:pPr>
    </w:lvl>
  </w:abstractNum>
  <w:abstractNum w:abstractNumId="2">
    <w:nsid w:val="00000006"/>
    <w:multiLevelType w:val="singleLevel"/>
    <w:tmpl w:val="00000006"/>
    <w:lvl w:ilvl="0">
      <w:start w:val="6"/>
      <w:numFmt w:val="decimal"/>
      <w:suff w:val="nothing"/>
      <w:lvlText w:val="%1."/>
      <w:lvlJc w:val="left"/>
      <w:pPr>
        <w:ind w:left="0" w:firstLine="0"/>
      </w:pPr>
    </w:lvl>
  </w:abstractNum>
  <w:abstractNum w:abstractNumId="3">
    <w:nsid w:val="00000008"/>
    <w:multiLevelType w:val="singleLevel"/>
    <w:tmpl w:val="00000008"/>
    <w:lvl w:ilvl="0">
      <w:start w:val="8"/>
      <w:numFmt w:val="decimal"/>
      <w:suff w:val="nothing"/>
      <w:lvlText w:val="%1."/>
      <w:lvlJc w:val="left"/>
      <w:pPr>
        <w:ind w:left="0" w:firstLine="0"/>
      </w:pPr>
    </w:lvl>
  </w:abstractNum>
  <w:abstractNum w:abstractNumId="4">
    <w:nsid w:val="0000000A"/>
    <w:multiLevelType w:val="singleLevel"/>
    <w:tmpl w:val="0000000A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5">
    <w:nsid w:val="0000000C"/>
    <w:multiLevelType w:val="singleLevel"/>
    <w:tmpl w:val="0000000C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6">
    <w:nsid w:val="0000000D"/>
    <w:multiLevelType w:val="singleLevel"/>
    <w:tmpl w:val="0000000D"/>
    <w:lvl w:ilvl="0">
      <w:start w:val="26"/>
      <w:numFmt w:val="decimal"/>
      <w:suff w:val="nothing"/>
      <w:lvlText w:val="%1."/>
      <w:lvlJc w:val="left"/>
      <w:pPr>
        <w:ind w:left="0" w:firstLine="0"/>
      </w:pPr>
    </w:lvl>
  </w:abstractNum>
  <w:abstractNum w:abstractNumId="7">
    <w:nsid w:val="0000000E"/>
    <w:multiLevelType w:val="singleLevel"/>
    <w:tmpl w:val="0000000E"/>
    <w:lvl w:ilvl="0">
      <w:start w:val="1"/>
      <w:numFmt w:val="decimal"/>
      <w:suff w:val="nothing"/>
      <w:lvlText w:val="(%1)"/>
      <w:lvlJc w:val="left"/>
      <w:pPr>
        <w:ind w:left="0" w:firstLine="0"/>
      </w:pPr>
    </w:lvl>
  </w:abstractNum>
  <w:abstractNum w:abstractNumId="8">
    <w:nsid w:val="0000000F"/>
    <w:multiLevelType w:val="singleLevel"/>
    <w:tmpl w:val="0000000F"/>
    <w:lvl w:ilvl="0">
      <w:start w:val="14"/>
      <w:numFmt w:val="decimal"/>
      <w:suff w:val="nothing"/>
      <w:lvlText w:val="%1."/>
      <w:lvlJc w:val="left"/>
      <w:pPr>
        <w:ind w:left="0" w:firstLine="0"/>
      </w:pPr>
    </w:lvl>
  </w:abstractNum>
  <w:abstractNum w:abstractNumId="9">
    <w:nsid w:val="00000010"/>
    <w:multiLevelType w:val="singleLevel"/>
    <w:tmpl w:val="00000010"/>
    <w:lvl w:ilvl="0">
      <w:start w:val="5"/>
      <w:numFmt w:val="chineseCounting"/>
      <w:suff w:val="nothing"/>
      <w:lvlText w:val="第%1章"/>
      <w:lvlJc w:val="left"/>
      <w:pPr>
        <w:ind w:left="0" w:firstLine="0"/>
      </w:pPr>
    </w:lvl>
  </w:abstractNum>
  <w:abstractNum w:abstractNumId="10">
    <w:nsid w:val="00000013"/>
    <w:multiLevelType w:val="singleLevel"/>
    <w:tmpl w:val="00000013"/>
    <w:lvl w:ilvl="0">
      <w:start w:val="19"/>
      <w:numFmt w:val="decimal"/>
      <w:suff w:val="nothing"/>
      <w:lvlText w:val="%1."/>
      <w:lvlJc w:val="left"/>
      <w:pPr>
        <w:ind w:left="0" w:firstLine="0"/>
      </w:pPr>
    </w:lvl>
  </w:abstractNum>
  <w:abstractNum w:abstractNumId="11">
    <w:nsid w:val="00000015"/>
    <w:multiLevelType w:val="singleLevel"/>
    <w:tmpl w:val="00000015"/>
    <w:lvl w:ilvl="0">
      <w:start w:val="1"/>
      <w:numFmt w:val="decimal"/>
      <w:suff w:val="nothing"/>
      <w:lvlText w:val="(%1)"/>
      <w:lvlJc w:val="left"/>
      <w:pPr>
        <w:ind w:left="0" w:firstLine="0"/>
      </w:pPr>
    </w:lvl>
  </w:abstractNum>
  <w:abstractNum w:abstractNumId="12">
    <w:nsid w:val="00000017"/>
    <w:multiLevelType w:val="singleLevel"/>
    <w:tmpl w:val="9E92AFE6"/>
    <w:lvl w:ilvl="0">
      <w:start w:val="1"/>
      <w:numFmt w:val="decimal"/>
      <w:suff w:val="nothing"/>
      <w:lvlText w:val="（%1）"/>
      <w:lvlJc w:val="left"/>
      <w:pPr>
        <w:ind w:left="0" w:firstLine="0"/>
      </w:pPr>
      <w:rPr>
        <w:lang w:val="en-US"/>
      </w:rPr>
    </w:lvl>
  </w:abstractNum>
  <w:abstractNum w:abstractNumId="13">
    <w:nsid w:val="01D86E29"/>
    <w:multiLevelType w:val="hybridMultilevel"/>
    <w:tmpl w:val="FCEEC296"/>
    <w:lvl w:ilvl="0" w:tplc="169A90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F07C4F"/>
    <w:multiLevelType w:val="hybridMultilevel"/>
    <w:tmpl w:val="959AB636"/>
    <w:lvl w:ilvl="0" w:tplc="C3B6D8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CFD70C0"/>
    <w:multiLevelType w:val="multilevel"/>
    <w:tmpl w:val="8A8457E4"/>
    <w:lvl w:ilvl="0">
      <w:start w:val="39"/>
      <w:numFmt w:val="decimal"/>
      <w:lvlText w:val="（%1-"/>
      <w:lvlJc w:val="left"/>
      <w:pPr>
        <w:ind w:left="945" w:hanging="945"/>
      </w:pPr>
      <w:rPr>
        <w:rFonts w:hint="default"/>
      </w:rPr>
    </w:lvl>
    <w:lvl w:ilvl="1">
      <w:start w:val="11"/>
      <w:numFmt w:val="decimal"/>
      <w:lvlText w:val="（%1-%2）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（%1-%2）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（%1-%2）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（%1-%2）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（%1-%2）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（%1-%2）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（%1-%2）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（%1-%2）%3.%4.%5.%6.%7.%8.%9."/>
      <w:lvlJc w:val="left"/>
      <w:pPr>
        <w:ind w:left="2520" w:hanging="2520"/>
      </w:pPr>
      <w:rPr>
        <w:rFonts w:hint="default"/>
      </w:rPr>
    </w:lvl>
  </w:abstractNum>
  <w:abstractNum w:abstractNumId="16">
    <w:nsid w:val="45C31B6B"/>
    <w:multiLevelType w:val="hybridMultilevel"/>
    <w:tmpl w:val="A02AD1A0"/>
    <w:lvl w:ilvl="0" w:tplc="7018B4B8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753229"/>
    <w:multiLevelType w:val="hybridMultilevel"/>
    <w:tmpl w:val="B5C02A42"/>
    <w:lvl w:ilvl="0" w:tplc="AFFA844C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27E6015"/>
    <w:multiLevelType w:val="hybridMultilevel"/>
    <w:tmpl w:val="A5A06F7A"/>
    <w:lvl w:ilvl="0" w:tplc="ADC4B2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7DBA9C"/>
    <w:multiLevelType w:val="singleLevel"/>
    <w:tmpl w:val="537DBA9C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0">
    <w:nsid w:val="537DD1BC"/>
    <w:multiLevelType w:val="multilevel"/>
    <w:tmpl w:val="537DD1BC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1">
    <w:nsid w:val="53841A9F"/>
    <w:multiLevelType w:val="multilevel"/>
    <w:tmpl w:val="53841A9F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2">
    <w:nsid w:val="5E2E63FE"/>
    <w:multiLevelType w:val="hybridMultilevel"/>
    <w:tmpl w:val="40F8D222"/>
    <w:lvl w:ilvl="0" w:tplc="0F16FED2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  <w:lvlOverride w:ilvl="0">
      <w:startOverride w:val="5"/>
    </w:lvlOverride>
  </w:num>
  <w:num w:numId="2">
    <w:abstractNumId w:val="2"/>
    <w:lvlOverride w:ilvl="0">
      <w:startOverride w:val="6"/>
    </w:lvlOverride>
  </w:num>
  <w:num w:numId="3">
    <w:abstractNumId w:val="4"/>
    <w:lvlOverride w:ilvl="0">
      <w:startOverride w:val="1"/>
    </w:lvlOverride>
  </w:num>
  <w:num w:numId="4">
    <w:abstractNumId w:val="0"/>
    <w:lvlOverride w:ilvl="0">
      <w:startOverride w:val="7"/>
    </w:lvlOverride>
  </w:num>
  <w:num w:numId="5">
    <w:abstractNumId w:val="7"/>
    <w:lvlOverride w:ilvl="0">
      <w:startOverride w:val="1"/>
    </w:lvlOverride>
  </w:num>
  <w:num w:numId="6">
    <w:abstractNumId w:val="6"/>
    <w:lvlOverride w:ilvl="0">
      <w:startOverride w:val="26"/>
    </w:lvlOverride>
  </w:num>
  <w:num w:numId="7">
    <w:abstractNumId w:val="5"/>
    <w:lvlOverride w:ilvl="0">
      <w:startOverride w:val="1"/>
    </w:lvlOverride>
  </w:num>
  <w:num w:numId="8">
    <w:abstractNumId w:val="1"/>
    <w:lvlOverride w:ilvl="0">
      <w:startOverride w:val="6"/>
    </w:lvlOverride>
  </w:num>
  <w:num w:numId="9">
    <w:abstractNumId w:val="3"/>
    <w:lvlOverride w:ilvl="0">
      <w:startOverride w:val="8"/>
    </w:lvlOverride>
  </w:num>
  <w:num w:numId="10">
    <w:abstractNumId w:val="8"/>
    <w:lvlOverride w:ilvl="0">
      <w:startOverride w:val="14"/>
    </w:lvlOverride>
  </w:num>
  <w:num w:numId="11">
    <w:abstractNumId w:val="11"/>
    <w:lvlOverride w:ilvl="0">
      <w:startOverride w:val="1"/>
    </w:lvlOverride>
  </w:num>
  <w:num w:numId="12">
    <w:abstractNumId w:val="12"/>
    <w:lvlOverride w:ilvl="0">
      <w:startOverride w:val="1"/>
    </w:lvlOverride>
  </w:num>
  <w:num w:numId="13">
    <w:abstractNumId w:val="10"/>
    <w:lvlOverride w:ilvl="0">
      <w:startOverride w:val="19"/>
    </w:lvlOverride>
  </w:num>
  <w:num w:numId="14">
    <w:abstractNumId w:val="15"/>
  </w:num>
  <w:num w:numId="15">
    <w:abstractNumId w:val="13"/>
  </w:num>
  <w:num w:numId="16">
    <w:abstractNumId w:val="19"/>
  </w:num>
  <w:num w:numId="17">
    <w:abstractNumId w:val="20"/>
  </w:num>
  <w:num w:numId="18">
    <w:abstractNumId w:val="16"/>
  </w:num>
  <w:num w:numId="19">
    <w:abstractNumId w:val="22"/>
  </w:num>
  <w:num w:numId="20">
    <w:abstractNumId w:val="14"/>
  </w:num>
  <w:num w:numId="21">
    <w:abstractNumId w:val="21"/>
  </w:num>
  <w:num w:numId="22">
    <w:abstractNumId w:val="17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A6C"/>
    <w:rsid w:val="00023165"/>
    <w:rsid w:val="00046E4D"/>
    <w:rsid w:val="000F23FA"/>
    <w:rsid w:val="006B3E8E"/>
    <w:rsid w:val="00A47A6C"/>
    <w:rsid w:val="00AC6110"/>
    <w:rsid w:val="00B57342"/>
    <w:rsid w:val="00D062F2"/>
    <w:rsid w:val="00DC1AEF"/>
    <w:rsid w:val="00F90BDE"/>
    <w:rsid w:val="00FC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8FA73-A55E-4850-93B7-1E467E92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3F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3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180</Words>
  <Characters>1029</Characters>
  <Application>Microsoft Office Word</Application>
  <DocSecurity>0</DocSecurity>
  <Lines>8</Lines>
  <Paragraphs>2</Paragraphs>
  <ScaleCrop>false</ScaleCrop>
  <Company>HP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孙培文</dc:creator>
  <cp:keywords/>
  <dc:description/>
  <cp:lastModifiedBy>孙培文</cp:lastModifiedBy>
  <cp:revision>9</cp:revision>
  <dcterms:created xsi:type="dcterms:W3CDTF">2014-05-28T14:37:00Z</dcterms:created>
  <dcterms:modified xsi:type="dcterms:W3CDTF">2014-05-28T14:56:00Z</dcterms:modified>
</cp:coreProperties>
</file>